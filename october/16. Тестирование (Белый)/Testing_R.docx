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7EF" w:rsidRPr="005A37EF" w:rsidRDefault="005A37EF" w:rsidP="005A37EF">
      <w:pPr>
        <w:rPr>
          <w:lang w:val="ru-RU"/>
        </w:rPr>
      </w:pPr>
      <w:r w:rsidRPr="005A37EF">
        <w:rPr>
          <w:b/>
          <w:lang w:val="ru-RU"/>
        </w:rPr>
        <w:t xml:space="preserve">Тестирование программного обеспечения </w:t>
      </w:r>
      <w:r w:rsidRPr="005A37EF">
        <w:rPr>
          <w:lang w:val="ru-RU"/>
        </w:rPr>
        <w:t>— процесс исследования, испытания программного продукта, имеющий две различные цели:</w:t>
      </w:r>
    </w:p>
    <w:p w:rsidR="005A37EF" w:rsidRPr="005A37EF" w:rsidRDefault="005A37EF" w:rsidP="005A37EF">
      <w:pPr>
        <w:pStyle w:val="ListParagraph"/>
        <w:numPr>
          <w:ilvl w:val="0"/>
          <w:numId w:val="11"/>
        </w:numPr>
        <w:rPr>
          <w:lang w:val="ru-RU"/>
        </w:rPr>
      </w:pPr>
      <w:r w:rsidRPr="005A37EF">
        <w:rPr>
          <w:lang w:val="ru-RU"/>
        </w:rPr>
        <w:t xml:space="preserve">продемонстрировать разработчикам и заказчикам, что программа соответствует требованиям; </w:t>
      </w:r>
    </w:p>
    <w:p w:rsidR="005A37EF" w:rsidRPr="005A37EF" w:rsidRDefault="005A37EF" w:rsidP="005A37EF">
      <w:pPr>
        <w:pStyle w:val="ListParagraph"/>
        <w:numPr>
          <w:ilvl w:val="0"/>
          <w:numId w:val="11"/>
        </w:numPr>
        <w:rPr>
          <w:lang w:val="ru-RU"/>
        </w:rPr>
      </w:pPr>
      <w:r w:rsidRPr="005A37EF">
        <w:rPr>
          <w:lang w:val="ru-RU"/>
        </w:rPr>
        <w:t>выявить ситуации, в которых поведение программы является неправильным, нежелательным или не соответствующим спецификации</w:t>
      </w:r>
    </w:p>
    <w:p w:rsidR="005A37EF" w:rsidRDefault="005A37EF" w:rsidP="005A37EF">
      <w:pPr>
        <w:pStyle w:val="Heading3"/>
        <w:rPr>
          <w:lang w:val="ru-RU"/>
        </w:rPr>
      </w:pPr>
      <w:r>
        <w:rPr>
          <w:lang w:val="ru-RU"/>
        </w:rPr>
        <w:t>Виды тестирования</w:t>
      </w:r>
    </w:p>
    <w:p w:rsidR="005A37EF" w:rsidRPr="005A37EF" w:rsidRDefault="005A37EF" w:rsidP="005A37EF">
      <w:pPr>
        <w:rPr>
          <w:lang w:val="ru-RU"/>
        </w:rPr>
      </w:pPr>
      <w:r w:rsidRPr="005A37EF">
        <w:rPr>
          <w:lang w:val="ru-RU"/>
        </w:rPr>
        <w:t xml:space="preserve">Все </w:t>
      </w:r>
      <w:r w:rsidRPr="005A37EF">
        <w:rPr>
          <w:b/>
          <w:bCs/>
          <w:lang w:val="ru-RU"/>
        </w:rPr>
        <w:t>виды тестирования программного обеспечения</w:t>
      </w:r>
      <w:r w:rsidRPr="005A37EF">
        <w:rPr>
          <w:lang w:val="ru-RU"/>
        </w:rPr>
        <w:t>, в зависимости от преследуемых целей, можно условно разделить на следующие группы:</w:t>
      </w:r>
    </w:p>
    <w:p w:rsidR="005A37EF" w:rsidRPr="005A37EF" w:rsidRDefault="005A37EF" w:rsidP="005A37EF">
      <w:pPr>
        <w:pStyle w:val="ListParagraph"/>
        <w:numPr>
          <w:ilvl w:val="0"/>
          <w:numId w:val="12"/>
        </w:numPr>
        <w:rPr>
          <w:lang w:val="ru-RU"/>
        </w:rPr>
      </w:pPr>
      <w:r w:rsidRPr="005A37EF">
        <w:rPr>
          <w:lang w:val="ru-RU"/>
        </w:rPr>
        <w:t xml:space="preserve">Функциональные </w:t>
      </w:r>
    </w:p>
    <w:p w:rsidR="005A37EF" w:rsidRPr="005A37EF" w:rsidRDefault="005A37EF" w:rsidP="005A37EF">
      <w:pPr>
        <w:pStyle w:val="ListParagraph"/>
        <w:numPr>
          <w:ilvl w:val="0"/>
          <w:numId w:val="12"/>
        </w:numPr>
        <w:rPr>
          <w:lang w:val="ru-RU"/>
        </w:rPr>
      </w:pPr>
      <w:r w:rsidRPr="005A37EF">
        <w:rPr>
          <w:lang w:val="ru-RU"/>
        </w:rPr>
        <w:t xml:space="preserve">Нефункциональные </w:t>
      </w:r>
    </w:p>
    <w:p w:rsidR="005A37EF" w:rsidRPr="005A37EF" w:rsidRDefault="005A37EF" w:rsidP="005A37EF">
      <w:pPr>
        <w:pStyle w:val="ListParagraph"/>
        <w:numPr>
          <w:ilvl w:val="0"/>
          <w:numId w:val="12"/>
        </w:numPr>
        <w:rPr>
          <w:lang w:val="ru-RU"/>
        </w:rPr>
      </w:pPr>
      <w:r w:rsidRPr="005A37EF">
        <w:rPr>
          <w:lang w:val="ru-RU"/>
        </w:rPr>
        <w:t xml:space="preserve">Связанные с изменениями </w:t>
      </w:r>
    </w:p>
    <w:p w:rsidR="005A37EF" w:rsidRPr="005A37EF" w:rsidRDefault="005A37EF" w:rsidP="005A37EF">
      <w:pPr>
        <w:pStyle w:val="Heading4"/>
        <w:rPr>
          <w:lang w:val="ru-RU"/>
        </w:rPr>
      </w:pPr>
      <w:r w:rsidRPr="005A37EF">
        <w:rPr>
          <w:lang w:val="ru-RU"/>
        </w:rPr>
        <w:t>Функциональные виды тестирования</w:t>
      </w:r>
    </w:p>
    <w:p w:rsidR="005A37EF" w:rsidRPr="005A37EF" w:rsidRDefault="005A37EF" w:rsidP="005A37EF">
      <w:pPr>
        <w:rPr>
          <w:lang w:val="ru-RU"/>
        </w:rPr>
      </w:pPr>
      <w:r w:rsidRPr="005A37EF">
        <w:rPr>
          <w:lang w:val="ru-RU"/>
        </w:rPr>
        <w:t xml:space="preserve">Функциональные тесты базируются на функциях и особенностях, а также взаимодействии с другими системами, и могут быть представлены на всех </w:t>
      </w:r>
      <w:r w:rsidRPr="005A37EF">
        <w:rPr>
          <w:lang w:val="ru-RU"/>
        </w:rPr>
        <w:t>уровнях тестирования</w:t>
      </w:r>
      <w:r w:rsidRPr="005A37EF">
        <w:rPr>
          <w:lang w:val="ru-RU"/>
        </w:rPr>
        <w:t xml:space="preserve">: </w:t>
      </w:r>
      <w:r w:rsidRPr="005A37EF">
        <w:rPr>
          <w:lang w:val="ru-RU"/>
        </w:rPr>
        <w:t>компонентном или модульном (</w:t>
      </w:r>
      <w:r w:rsidRPr="005A37EF">
        <w:rPr>
          <w:lang/>
        </w:rPr>
        <w:t>Component</w:t>
      </w:r>
      <w:r w:rsidRPr="005A37EF">
        <w:rPr>
          <w:lang w:val="ru-RU"/>
        </w:rPr>
        <w:t>/</w:t>
      </w:r>
      <w:r w:rsidRPr="005A37EF">
        <w:rPr>
          <w:lang/>
        </w:rPr>
        <w:t>Unit</w:t>
      </w:r>
      <w:r w:rsidRPr="005A37EF">
        <w:rPr>
          <w:lang w:val="ru-RU"/>
        </w:rPr>
        <w:t xml:space="preserve"> </w:t>
      </w:r>
      <w:r w:rsidRPr="005A37EF">
        <w:rPr>
          <w:lang/>
        </w:rPr>
        <w:t>testing</w:t>
      </w:r>
      <w:r w:rsidRPr="005A37EF">
        <w:rPr>
          <w:lang w:val="ru-RU"/>
        </w:rPr>
        <w:t>)</w:t>
      </w:r>
      <w:r w:rsidRPr="005A37EF">
        <w:rPr>
          <w:lang w:val="ru-RU"/>
        </w:rPr>
        <w:t xml:space="preserve">, </w:t>
      </w:r>
      <w:r w:rsidRPr="005A37EF">
        <w:rPr>
          <w:lang w:val="ru-RU"/>
        </w:rPr>
        <w:t>интеграционном (</w:t>
      </w:r>
      <w:r w:rsidRPr="005A37EF">
        <w:rPr>
          <w:lang/>
        </w:rPr>
        <w:t>Integration</w:t>
      </w:r>
      <w:r w:rsidRPr="005A37EF">
        <w:rPr>
          <w:lang w:val="ru-RU"/>
        </w:rPr>
        <w:t xml:space="preserve"> </w:t>
      </w:r>
      <w:r w:rsidRPr="005A37EF">
        <w:rPr>
          <w:lang/>
        </w:rPr>
        <w:t>testing</w:t>
      </w:r>
      <w:r w:rsidRPr="005A37EF">
        <w:rPr>
          <w:lang w:val="ru-RU"/>
        </w:rPr>
        <w:t>)</w:t>
      </w:r>
      <w:r w:rsidRPr="005A37EF">
        <w:rPr>
          <w:lang w:val="ru-RU"/>
        </w:rPr>
        <w:t xml:space="preserve">, </w:t>
      </w:r>
      <w:r w:rsidRPr="005A37EF">
        <w:rPr>
          <w:lang w:val="ru-RU"/>
        </w:rPr>
        <w:t>системном (</w:t>
      </w:r>
      <w:r w:rsidRPr="005A37EF">
        <w:rPr>
          <w:lang/>
        </w:rPr>
        <w:t>System</w:t>
      </w:r>
      <w:r w:rsidRPr="005A37EF">
        <w:rPr>
          <w:lang w:val="ru-RU"/>
        </w:rPr>
        <w:t xml:space="preserve"> </w:t>
      </w:r>
      <w:r w:rsidRPr="005A37EF">
        <w:rPr>
          <w:lang/>
        </w:rPr>
        <w:t>testing</w:t>
      </w:r>
      <w:r w:rsidRPr="005A37EF">
        <w:rPr>
          <w:lang w:val="ru-RU"/>
        </w:rPr>
        <w:t>)</w:t>
      </w:r>
      <w:r w:rsidRPr="005A37EF">
        <w:rPr>
          <w:lang w:val="ru-RU"/>
        </w:rPr>
        <w:t xml:space="preserve"> и </w:t>
      </w:r>
      <w:r w:rsidRPr="005A37EF">
        <w:rPr>
          <w:lang w:val="ru-RU"/>
        </w:rPr>
        <w:t>приемочном (</w:t>
      </w:r>
      <w:r w:rsidRPr="005A37EF">
        <w:rPr>
          <w:lang/>
        </w:rPr>
        <w:t>Acceptance</w:t>
      </w:r>
      <w:r w:rsidRPr="005A37EF">
        <w:rPr>
          <w:lang w:val="ru-RU"/>
        </w:rPr>
        <w:t xml:space="preserve"> </w:t>
      </w:r>
      <w:r w:rsidRPr="005A37EF">
        <w:rPr>
          <w:lang/>
        </w:rPr>
        <w:t>testing</w:t>
      </w:r>
      <w:r w:rsidRPr="005A37EF">
        <w:rPr>
          <w:lang w:val="ru-RU"/>
        </w:rPr>
        <w:t>)</w:t>
      </w:r>
      <w:r w:rsidRPr="005A37EF">
        <w:rPr>
          <w:lang w:val="ru-RU"/>
        </w:rPr>
        <w:t>. Функциональные виды тестирования рассматривают внешнее поведение системы. Далее перечислены одни из самых распространенных видов функциональных тестов:</w:t>
      </w:r>
    </w:p>
    <w:p w:rsidR="005A37EF" w:rsidRPr="005A37EF" w:rsidRDefault="005A37EF" w:rsidP="005A37EF">
      <w:pPr>
        <w:pStyle w:val="ListParagraph"/>
        <w:numPr>
          <w:ilvl w:val="0"/>
          <w:numId w:val="13"/>
        </w:numPr>
        <w:rPr>
          <w:lang w:val="ru-RU"/>
        </w:rPr>
      </w:pPr>
      <w:proofErr w:type="spellStart"/>
      <w:r w:rsidRPr="005A37EF">
        <w:rPr>
          <w:lang/>
        </w:rPr>
        <w:t>Функциональное</w:t>
      </w:r>
      <w:proofErr w:type="spellEnd"/>
      <w:r w:rsidRPr="005A37EF">
        <w:rPr>
          <w:lang/>
        </w:rPr>
        <w:t xml:space="preserve"> </w:t>
      </w:r>
      <w:proofErr w:type="spellStart"/>
      <w:r w:rsidRPr="005A37EF">
        <w:rPr>
          <w:lang/>
        </w:rPr>
        <w:t>тестирование</w:t>
      </w:r>
      <w:proofErr w:type="spellEnd"/>
      <w:r w:rsidRPr="005A37EF">
        <w:rPr>
          <w:lang/>
        </w:rPr>
        <w:t xml:space="preserve"> (Functional testing)</w:t>
      </w:r>
      <w:r w:rsidRPr="005A37EF">
        <w:rPr>
          <w:lang w:val="ru-RU"/>
        </w:rPr>
        <w:t xml:space="preserve"> </w:t>
      </w:r>
    </w:p>
    <w:p w:rsidR="005A37EF" w:rsidRPr="005A37EF" w:rsidRDefault="005A37EF" w:rsidP="005A37EF">
      <w:pPr>
        <w:pStyle w:val="ListParagraph"/>
        <w:numPr>
          <w:ilvl w:val="0"/>
          <w:numId w:val="13"/>
        </w:numPr>
      </w:pPr>
      <w:proofErr w:type="spellStart"/>
      <w:r w:rsidRPr="005A37EF">
        <w:rPr>
          <w:lang/>
        </w:rPr>
        <w:t>Тестирование</w:t>
      </w:r>
      <w:proofErr w:type="spellEnd"/>
      <w:r w:rsidRPr="005A37EF">
        <w:rPr>
          <w:lang/>
        </w:rPr>
        <w:t xml:space="preserve"> </w:t>
      </w:r>
      <w:proofErr w:type="spellStart"/>
      <w:r w:rsidRPr="005A37EF">
        <w:rPr>
          <w:lang/>
        </w:rPr>
        <w:t>безопасности</w:t>
      </w:r>
      <w:proofErr w:type="spellEnd"/>
      <w:r w:rsidRPr="005A37EF">
        <w:rPr>
          <w:lang/>
        </w:rPr>
        <w:t xml:space="preserve"> (Security and Access Control Testing)</w:t>
      </w:r>
      <w:r w:rsidRPr="005A37EF">
        <w:t xml:space="preserve"> </w:t>
      </w:r>
    </w:p>
    <w:p w:rsidR="005A37EF" w:rsidRPr="005A37EF" w:rsidRDefault="005A37EF" w:rsidP="005A37EF">
      <w:pPr>
        <w:pStyle w:val="ListParagraph"/>
        <w:numPr>
          <w:ilvl w:val="0"/>
          <w:numId w:val="13"/>
        </w:numPr>
        <w:rPr>
          <w:lang w:val="ru-RU"/>
        </w:rPr>
      </w:pPr>
      <w:proofErr w:type="spellStart"/>
      <w:r w:rsidRPr="005A37EF">
        <w:rPr>
          <w:lang/>
        </w:rPr>
        <w:t>Тестирование</w:t>
      </w:r>
      <w:proofErr w:type="spellEnd"/>
      <w:r w:rsidRPr="005A37EF">
        <w:rPr>
          <w:lang/>
        </w:rPr>
        <w:t xml:space="preserve"> </w:t>
      </w:r>
      <w:proofErr w:type="spellStart"/>
      <w:r w:rsidRPr="005A37EF">
        <w:rPr>
          <w:lang/>
        </w:rPr>
        <w:t>взаимодействия</w:t>
      </w:r>
      <w:proofErr w:type="spellEnd"/>
      <w:r w:rsidRPr="005A37EF">
        <w:rPr>
          <w:lang/>
        </w:rPr>
        <w:t xml:space="preserve"> (Interoperability Testing)</w:t>
      </w:r>
      <w:r w:rsidRPr="005A37EF">
        <w:rPr>
          <w:lang w:val="ru-RU"/>
        </w:rPr>
        <w:t xml:space="preserve"> </w:t>
      </w:r>
    </w:p>
    <w:p w:rsidR="005A37EF" w:rsidRPr="005A37EF" w:rsidRDefault="005A37EF" w:rsidP="005A37EF">
      <w:pPr>
        <w:pStyle w:val="Heading4"/>
        <w:rPr>
          <w:lang w:val="ru-RU"/>
        </w:rPr>
      </w:pPr>
      <w:r w:rsidRPr="005A37EF">
        <w:rPr>
          <w:lang w:val="ru-RU"/>
        </w:rPr>
        <w:t>Нефункциональные виды тестирования</w:t>
      </w:r>
    </w:p>
    <w:p w:rsidR="005A37EF" w:rsidRPr="005A37EF" w:rsidRDefault="005A37EF" w:rsidP="005A37EF">
      <w:pPr>
        <w:rPr>
          <w:lang w:val="ru-RU"/>
        </w:rPr>
      </w:pPr>
      <w:r w:rsidRPr="005A37EF">
        <w:rPr>
          <w:lang w:val="ru-RU"/>
        </w:rPr>
        <w:t>Нефункциональное тестирование описывает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 Далее перечислены основные виды нефункциональных тестов:</w:t>
      </w:r>
    </w:p>
    <w:p w:rsidR="005A37EF" w:rsidRPr="005A37EF" w:rsidRDefault="005A37EF" w:rsidP="005A37EF">
      <w:pPr>
        <w:pStyle w:val="ListParagraph"/>
        <w:numPr>
          <w:ilvl w:val="0"/>
          <w:numId w:val="14"/>
        </w:numPr>
        <w:rPr>
          <w:lang w:val="ru-RU"/>
        </w:rPr>
      </w:pPr>
      <w:proofErr w:type="spellStart"/>
      <w:r w:rsidRPr="005A37EF">
        <w:rPr>
          <w:lang/>
        </w:rPr>
        <w:t>Все</w:t>
      </w:r>
      <w:proofErr w:type="spellEnd"/>
      <w:r w:rsidRPr="005A37EF">
        <w:rPr>
          <w:lang/>
        </w:rPr>
        <w:t xml:space="preserve"> </w:t>
      </w:r>
      <w:proofErr w:type="spellStart"/>
      <w:r w:rsidRPr="005A37EF">
        <w:rPr>
          <w:lang/>
        </w:rPr>
        <w:t>виды</w:t>
      </w:r>
      <w:proofErr w:type="spellEnd"/>
      <w:r w:rsidRPr="005A37EF">
        <w:rPr>
          <w:lang/>
        </w:rPr>
        <w:t xml:space="preserve"> </w:t>
      </w:r>
      <w:proofErr w:type="spellStart"/>
      <w:r w:rsidRPr="005A37EF">
        <w:rPr>
          <w:lang/>
        </w:rPr>
        <w:t>тестирования</w:t>
      </w:r>
      <w:proofErr w:type="spellEnd"/>
      <w:r w:rsidRPr="005A37EF">
        <w:rPr>
          <w:lang/>
        </w:rPr>
        <w:t xml:space="preserve"> </w:t>
      </w:r>
      <w:proofErr w:type="spellStart"/>
      <w:r w:rsidRPr="005A37EF">
        <w:rPr>
          <w:lang/>
        </w:rPr>
        <w:t>производительности</w:t>
      </w:r>
      <w:proofErr w:type="spellEnd"/>
      <w:r w:rsidRPr="005A37EF">
        <w:rPr>
          <w:lang w:val="ru-RU"/>
        </w:rPr>
        <w:t xml:space="preserve">: </w:t>
      </w:r>
    </w:p>
    <w:p w:rsidR="005A37EF" w:rsidRPr="005A37EF" w:rsidRDefault="005A37EF" w:rsidP="005A37EF">
      <w:pPr>
        <w:pStyle w:val="ListParagraph"/>
        <w:numPr>
          <w:ilvl w:val="1"/>
          <w:numId w:val="14"/>
        </w:numPr>
      </w:pPr>
      <w:r w:rsidRPr="005A37EF">
        <w:rPr>
          <w:lang w:val="ru-RU"/>
        </w:rPr>
        <w:t>нагрузочное</w:t>
      </w:r>
      <w:r w:rsidRPr="005A37EF">
        <w:t xml:space="preserve"> </w:t>
      </w:r>
      <w:r w:rsidRPr="005A37EF">
        <w:rPr>
          <w:lang w:val="ru-RU"/>
        </w:rPr>
        <w:t>тестирование</w:t>
      </w:r>
      <w:r w:rsidRPr="005A37EF">
        <w:t xml:space="preserve"> (Performance and Load Testing) </w:t>
      </w:r>
    </w:p>
    <w:p w:rsidR="005A37EF" w:rsidRPr="005A37EF" w:rsidRDefault="005A37EF" w:rsidP="005A37EF">
      <w:pPr>
        <w:pStyle w:val="ListParagraph"/>
        <w:numPr>
          <w:ilvl w:val="1"/>
          <w:numId w:val="14"/>
        </w:numPr>
        <w:rPr>
          <w:lang w:val="ru-RU"/>
        </w:rPr>
      </w:pPr>
      <w:r w:rsidRPr="005A37EF">
        <w:rPr>
          <w:lang w:val="ru-RU"/>
        </w:rPr>
        <w:t>стрессовое тестирование (</w:t>
      </w:r>
      <w:proofErr w:type="spellStart"/>
      <w:r w:rsidRPr="005A37EF">
        <w:rPr>
          <w:lang w:val="ru-RU"/>
        </w:rPr>
        <w:t>Stress</w:t>
      </w:r>
      <w:proofErr w:type="spellEnd"/>
      <w:r w:rsidRPr="005A37EF">
        <w:rPr>
          <w:lang w:val="ru-RU"/>
        </w:rPr>
        <w:t xml:space="preserve"> </w:t>
      </w:r>
      <w:proofErr w:type="spellStart"/>
      <w:r w:rsidRPr="005A37EF">
        <w:rPr>
          <w:lang w:val="ru-RU"/>
        </w:rPr>
        <w:t>Testing</w:t>
      </w:r>
      <w:proofErr w:type="spellEnd"/>
      <w:r w:rsidRPr="005A37EF">
        <w:rPr>
          <w:lang w:val="ru-RU"/>
        </w:rPr>
        <w:t xml:space="preserve">) </w:t>
      </w:r>
    </w:p>
    <w:p w:rsidR="005A37EF" w:rsidRPr="005A37EF" w:rsidRDefault="005A37EF" w:rsidP="005A37EF">
      <w:pPr>
        <w:pStyle w:val="ListParagraph"/>
        <w:numPr>
          <w:ilvl w:val="1"/>
          <w:numId w:val="14"/>
        </w:numPr>
        <w:rPr>
          <w:lang w:val="ru-RU"/>
        </w:rPr>
      </w:pPr>
      <w:r w:rsidRPr="005A37EF">
        <w:rPr>
          <w:lang w:val="ru-RU"/>
        </w:rPr>
        <w:t>тестирование стабильности или надежности (</w:t>
      </w:r>
      <w:proofErr w:type="spellStart"/>
      <w:r w:rsidRPr="005A37EF">
        <w:rPr>
          <w:lang w:val="ru-RU"/>
        </w:rPr>
        <w:t>Stability</w:t>
      </w:r>
      <w:proofErr w:type="spellEnd"/>
      <w:r w:rsidRPr="005A37EF">
        <w:rPr>
          <w:lang w:val="ru-RU"/>
        </w:rPr>
        <w:t xml:space="preserve"> / </w:t>
      </w:r>
      <w:proofErr w:type="spellStart"/>
      <w:r w:rsidRPr="005A37EF">
        <w:rPr>
          <w:lang w:val="ru-RU"/>
        </w:rPr>
        <w:t>Reliability</w:t>
      </w:r>
      <w:proofErr w:type="spellEnd"/>
      <w:r w:rsidRPr="005A37EF">
        <w:rPr>
          <w:lang w:val="ru-RU"/>
        </w:rPr>
        <w:t xml:space="preserve"> </w:t>
      </w:r>
      <w:proofErr w:type="spellStart"/>
      <w:r w:rsidRPr="005A37EF">
        <w:rPr>
          <w:lang w:val="ru-RU"/>
        </w:rPr>
        <w:t>Testing</w:t>
      </w:r>
      <w:proofErr w:type="spellEnd"/>
      <w:r w:rsidRPr="005A37EF">
        <w:rPr>
          <w:lang w:val="ru-RU"/>
        </w:rPr>
        <w:t xml:space="preserve">) </w:t>
      </w:r>
    </w:p>
    <w:p w:rsidR="005A37EF" w:rsidRPr="005A37EF" w:rsidRDefault="005A37EF" w:rsidP="005A37EF">
      <w:pPr>
        <w:pStyle w:val="ListParagraph"/>
        <w:numPr>
          <w:ilvl w:val="1"/>
          <w:numId w:val="14"/>
        </w:numPr>
        <w:rPr>
          <w:lang w:val="ru-RU"/>
        </w:rPr>
      </w:pPr>
      <w:r w:rsidRPr="005A37EF">
        <w:rPr>
          <w:lang w:val="ru-RU"/>
        </w:rPr>
        <w:t>объемное тестирование (</w:t>
      </w:r>
      <w:proofErr w:type="spellStart"/>
      <w:r w:rsidRPr="005A37EF">
        <w:rPr>
          <w:lang w:val="ru-RU"/>
        </w:rPr>
        <w:t>Volume</w:t>
      </w:r>
      <w:proofErr w:type="spellEnd"/>
      <w:r w:rsidRPr="005A37EF">
        <w:rPr>
          <w:lang w:val="ru-RU"/>
        </w:rPr>
        <w:t xml:space="preserve"> </w:t>
      </w:r>
      <w:proofErr w:type="spellStart"/>
      <w:r w:rsidRPr="005A37EF">
        <w:rPr>
          <w:lang w:val="ru-RU"/>
        </w:rPr>
        <w:t>Testing</w:t>
      </w:r>
      <w:proofErr w:type="spellEnd"/>
      <w:r w:rsidRPr="005A37EF">
        <w:rPr>
          <w:lang w:val="ru-RU"/>
        </w:rPr>
        <w:t xml:space="preserve">) </w:t>
      </w:r>
    </w:p>
    <w:p w:rsidR="005A37EF" w:rsidRPr="005A37EF" w:rsidRDefault="005A37EF" w:rsidP="005A37EF">
      <w:pPr>
        <w:pStyle w:val="ListParagraph"/>
        <w:numPr>
          <w:ilvl w:val="0"/>
          <w:numId w:val="14"/>
        </w:numPr>
        <w:rPr>
          <w:lang w:val="ru-RU"/>
        </w:rPr>
      </w:pPr>
      <w:proofErr w:type="spellStart"/>
      <w:r w:rsidRPr="005A37EF">
        <w:rPr>
          <w:lang/>
        </w:rPr>
        <w:t>Тестирование</w:t>
      </w:r>
      <w:proofErr w:type="spellEnd"/>
      <w:r w:rsidRPr="005A37EF">
        <w:rPr>
          <w:lang/>
        </w:rPr>
        <w:t xml:space="preserve"> </w:t>
      </w:r>
      <w:proofErr w:type="spellStart"/>
      <w:r w:rsidRPr="005A37EF">
        <w:rPr>
          <w:lang/>
        </w:rPr>
        <w:t>установки</w:t>
      </w:r>
      <w:proofErr w:type="spellEnd"/>
      <w:r w:rsidRPr="005A37EF">
        <w:rPr>
          <w:lang/>
        </w:rPr>
        <w:t xml:space="preserve"> (Installation testing)</w:t>
      </w:r>
      <w:r w:rsidRPr="005A37EF">
        <w:rPr>
          <w:lang w:val="ru-RU"/>
        </w:rPr>
        <w:t xml:space="preserve"> </w:t>
      </w:r>
    </w:p>
    <w:p w:rsidR="005A37EF" w:rsidRPr="005A37EF" w:rsidRDefault="005A37EF" w:rsidP="005A37EF">
      <w:pPr>
        <w:pStyle w:val="ListParagraph"/>
        <w:numPr>
          <w:ilvl w:val="0"/>
          <w:numId w:val="14"/>
        </w:numPr>
        <w:rPr>
          <w:lang w:val="ru-RU"/>
        </w:rPr>
      </w:pPr>
      <w:r w:rsidRPr="005A37EF">
        <w:rPr>
          <w:lang w:val="ru-RU"/>
        </w:rPr>
        <w:t>Тестирование удобства пользования (</w:t>
      </w:r>
      <w:r w:rsidRPr="005A37EF">
        <w:rPr>
          <w:lang/>
        </w:rPr>
        <w:t>Usability</w:t>
      </w:r>
      <w:r w:rsidRPr="005A37EF">
        <w:rPr>
          <w:lang w:val="ru-RU"/>
        </w:rPr>
        <w:t xml:space="preserve"> </w:t>
      </w:r>
      <w:r w:rsidRPr="005A37EF">
        <w:rPr>
          <w:lang/>
        </w:rPr>
        <w:t>Testing</w:t>
      </w:r>
      <w:r w:rsidRPr="005A37EF">
        <w:rPr>
          <w:lang w:val="ru-RU"/>
        </w:rPr>
        <w:t>)</w:t>
      </w:r>
      <w:r w:rsidRPr="005A37EF">
        <w:rPr>
          <w:lang w:val="ru-RU"/>
        </w:rPr>
        <w:t xml:space="preserve"> </w:t>
      </w:r>
    </w:p>
    <w:p w:rsidR="005A37EF" w:rsidRPr="005A37EF" w:rsidRDefault="005A37EF" w:rsidP="005A37EF">
      <w:pPr>
        <w:pStyle w:val="ListParagraph"/>
        <w:numPr>
          <w:ilvl w:val="0"/>
          <w:numId w:val="14"/>
        </w:numPr>
        <w:rPr>
          <w:lang w:val="ru-RU"/>
        </w:rPr>
      </w:pPr>
      <w:r w:rsidRPr="005A37EF">
        <w:rPr>
          <w:lang w:val="ru-RU"/>
        </w:rPr>
        <w:t>Тестирование на отказ и восстановление (</w:t>
      </w:r>
      <w:r w:rsidRPr="005A37EF">
        <w:rPr>
          <w:lang/>
        </w:rPr>
        <w:t>Failover</w:t>
      </w:r>
      <w:r w:rsidRPr="005A37EF">
        <w:rPr>
          <w:lang w:val="ru-RU"/>
        </w:rPr>
        <w:t xml:space="preserve"> </w:t>
      </w:r>
      <w:r w:rsidRPr="005A37EF">
        <w:rPr>
          <w:lang/>
        </w:rPr>
        <w:t>and</w:t>
      </w:r>
      <w:r w:rsidRPr="005A37EF">
        <w:rPr>
          <w:lang w:val="ru-RU"/>
        </w:rPr>
        <w:t xml:space="preserve"> </w:t>
      </w:r>
      <w:r w:rsidRPr="005A37EF">
        <w:rPr>
          <w:lang/>
        </w:rPr>
        <w:t>Recovery</w:t>
      </w:r>
      <w:r w:rsidRPr="005A37EF">
        <w:rPr>
          <w:lang w:val="ru-RU"/>
        </w:rPr>
        <w:t xml:space="preserve"> </w:t>
      </w:r>
      <w:r w:rsidRPr="005A37EF">
        <w:rPr>
          <w:lang/>
        </w:rPr>
        <w:t>Testing</w:t>
      </w:r>
      <w:r w:rsidRPr="005A37EF">
        <w:rPr>
          <w:lang w:val="ru-RU"/>
        </w:rPr>
        <w:t>)</w:t>
      </w:r>
      <w:r w:rsidRPr="005A37EF">
        <w:rPr>
          <w:lang w:val="ru-RU"/>
        </w:rPr>
        <w:t xml:space="preserve"> </w:t>
      </w:r>
    </w:p>
    <w:p w:rsidR="005A37EF" w:rsidRPr="005A37EF" w:rsidRDefault="005A37EF" w:rsidP="005A37EF">
      <w:pPr>
        <w:pStyle w:val="ListParagraph"/>
        <w:numPr>
          <w:ilvl w:val="0"/>
          <w:numId w:val="14"/>
        </w:numPr>
        <w:rPr>
          <w:lang w:val="ru-RU"/>
        </w:rPr>
      </w:pPr>
      <w:proofErr w:type="spellStart"/>
      <w:r w:rsidRPr="005A37EF">
        <w:rPr>
          <w:lang/>
        </w:rPr>
        <w:t>Конфигурационное</w:t>
      </w:r>
      <w:proofErr w:type="spellEnd"/>
      <w:r w:rsidRPr="005A37EF">
        <w:rPr>
          <w:lang/>
        </w:rPr>
        <w:t xml:space="preserve"> </w:t>
      </w:r>
      <w:proofErr w:type="spellStart"/>
      <w:r w:rsidRPr="005A37EF">
        <w:rPr>
          <w:lang/>
        </w:rPr>
        <w:t>тестирование</w:t>
      </w:r>
      <w:proofErr w:type="spellEnd"/>
      <w:r w:rsidRPr="005A37EF">
        <w:rPr>
          <w:lang/>
        </w:rPr>
        <w:t xml:space="preserve"> (Configuration Testing)</w:t>
      </w:r>
      <w:r w:rsidRPr="005A37EF">
        <w:rPr>
          <w:lang w:val="ru-RU"/>
        </w:rPr>
        <w:t xml:space="preserve"> </w:t>
      </w:r>
    </w:p>
    <w:p w:rsidR="005A37EF" w:rsidRPr="005A37EF" w:rsidRDefault="005A37EF" w:rsidP="005A37EF">
      <w:pPr>
        <w:pStyle w:val="Heading4"/>
        <w:rPr>
          <w:lang w:val="ru-RU"/>
        </w:rPr>
      </w:pPr>
      <w:r w:rsidRPr="005A37EF">
        <w:rPr>
          <w:lang w:val="ru-RU"/>
        </w:rPr>
        <w:t>Связанные с изменениями виды тестирования</w:t>
      </w:r>
    </w:p>
    <w:p w:rsidR="005A37EF" w:rsidRPr="005A37EF" w:rsidRDefault="005A37EF" w:rsidP="005A37EF">
      <w:pPr>
        <w:rPr>
          <w:lang w:val="ru-RU"/>
        </w:rPr>
      </w:pPr>
      <w:r w:rsidRPr="005A37EF">
        <w:rPr>
          <w:lang w:val="ru-RU"/>
        </w:rPr>
        <w:t>После проведения необходимых изменений, таких как исправление бага/дефекта, программное обеспечение должно быть пере тестировано для подтверждения того факта,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rsidR="005A37EF" w:rsidRPr="00BD4A56" w:rsidRDefault="005A37EF" w:rsidP="00BD4A56">
      <w:pPr>
        <w:pStyle w:val="ListParagraph"/>
        <w:numPr>
          <w:ilvl w:val="0"/>
          <w:numId w:val="15"/>
        </w:numPr>
        <w:rPr>
          <w:lang w:val="ru-RU"/>
        </w:rPr>
      </w:pPr>
      <w:proofErr w:type="spellStart"/>
      <w:r w:rsidRPr="005A37EF">
        <w:rPr>
          <w:lang/>
        </w:rPr>
        <w:t>Дымовое</w:t>
      </w:r>
      <w:proofErr w:type="spellEnd"/>
      <w:r w:rsidRPr="005A37EF">
        <w:rPr>
          <w:lang/>
        </w:rPr>
        <w:t xml:space="preserve"> </w:t>
      </w:r>
      <w:proofErr w:type="spellStart"/>
      <w:r w:rsidRPr="005A37EF">
        <w:rPr>
          <w:lang/>
        </w:rPr>
        <w:t>тестирование</w:t>
      </w:r>
      <w:proofErr w:type="spellEnd"/>
      <w:r w:rsidRPr="005A37EF">
        <w:rPr>
          <w:lang/>
        </w:rPr>
        <w:t xml:space="preserve"> (Smoke Testing)</w:t>
      </w:r>
      <w:r w:rsidRPr="00BD4A56">
        <w:rPr>
          <w:lang w:val="ru-RU"/>
        </w:rPr>
        <w:t xml:space="preserve"> </w:t>
      </w:r>
    </w:p>
    <w:p w:rsidR="005A37EF" w:rsidRPr="00BD4A56" w:rsidRDefault="005A37EF" w:rsidP="00BD4A56">
      <w:pPr>
        <w:pStyle w:val="ListParagraph"/>
        <w:numPr>
          <w:ilvl w:val="0"/>
          <w:numId w:val="15"/>
        </w:numPr>
        <w:rPr>
          <w:lang w:val="ru-RU"/>
        </w:rPr>
      </w:pPr>
      <w:proofErr w:type="spellStart"/>
      <w:r w:rsidRPr="005A37EF">
        <w:rPr>
          <w:lang/>
        </w:rPr>
        <w:t>Регрессионное</w:t>
      </w:r>
      <w:proofErr w:type="spellEnd"/>
      <w:r w:rsidRPr="005A37EF">
        <w:rPr>
          <w:lang/>
        </w:rPr>
        <w:t xml:space="preserve"> </w:t>
      </w:r>
      <w:proofErr w:type="spellStart"/>
      <w:r w:rsidRPr="005A37EF">
        <w:rPr>
          <w:lang/>
        </w:rPr>
        <w:t>тестирование</w:t>
      </w:r>
      <w:proofErr w:type="spellEnd"/>
      <w:r w:rsidRPr="005A37EF">
        <w:rPr>
          <w:lang/>
        </w:rPr>
        <w:t xml:space="preserve"> (Regression Testing)</w:t>
      </w:r>
      <w:r w:rsidRPr="00BD4A56">
        <w:rPr>
          <w:lang w:val="ru-RU"/>
        </w:rPr>
        <w:t xml:space="preserve"> </w:t>
      </w:r>
    </w:p>
    <w:p w:rsidR="005A37EF" w:rsidRPr="005A37EF" w:rsidRDefault="005A37EF" w:rsidP="00BD4A56">
      <w:pPr>
        <w:pStyle w:val="ListParagraph"/>
        <w:numPr>
          <w:ilvl w:val="0"/>
          <w:numId w:val="15"/>
        </w:numPr>
      </w:pPr>
      <w:proofErr w:type="spellStart"/>
      <w:r w:rsidRPr="005A37EF">
        <w:rPr>
          <w:lang/>
        </w:rPr>
        <w:lastRenderedPageBreak/>
        <w:t>Тестирование</w:t>
      </w:r>
      <w:proofErr w:type="spellEnd"/>
      <w:r w:rsidRPr="005A37EF">
        <w:rPr>
          <w:lang/>
        </w:rPr>
        <w:t xml:space="preserve"> </w:t>
      </w:r>
      <w:proofErr w:type="spellStart"/>
      <w:r w:rsidRPr="005A37EF">
        <w:rPr>
          <w:lang/>
        </w:rPr>
        <w:t>сборки</w:t>
      </w:r>
      <w:proofErr w:type="spellEnd"/>
      <w:r w:rsidRPr="005A37EF">
        <w:rPr>
          <w:lang/>
        </w:rPr>
        <w:t xml:space="preserve"> (Build Verification Test)</w:t>
      </w:r>
      <w:r w:rsidRPr="005A37EF">
        <w:t xml:space="preserve"> </w:t>
      </w:r>
    </w:p>
    <w:p w:rsidR="005A37EF" w:rsidRPr="00BD4A56" w:rsidRDefault="005A37EF" w:rsidP="00BD4A56">
      <w:pPr>
        <w:pStyle w:val="ListParagraph"/>
        <w:numPr>
          <w:ilvl w:val="0"/>
          <w:numId w:val="15"/>
        </w:numPr>
        <w:rPr>
          <w:lang w:val="ru-RU"/>
        </w:rPr>
      </w:pPr>
      <w:r w:rsidRPr="00BD4A56">
        <w:rPr>
          <w:lang w:val="ru-RU"/>
        </w:rPr>
        <w:t>Санитарное тестирование или проверка согласованности/исправности (</w:t>
      </w:r>
      <w:r w:rsidRPr="005A37EF">
        <w:rPr>
          <w:lang/>
        </w:rPr>
        <w:t>Sanity</w:t>
      </w:r>
      <w:r w:rsidRPr="00BD4A56">
        <w:rPr>
          <w:lang w:val="ru-RU"/>
        </w:rPr>
        <w:t xml:space="preserve"> </w:t>
      </w:r>
      <w:r w:rsidRPr="005A37EF">
        <w:rPr>
          <w:lang/>
        </w:rPr>
        <w:t>Testing</w:t>
      </w:r>
      <w:r w:rsidRPr="00BD4A56">
        <w:rPr>
          <w:lang w:val="ru-RU"/>
        </w:rPr>
        <w:t>)</w:t>
      </w:r>
      <w:r w:rsidRPr="00BD4A56">
        <w:rPr>
          <w:lang w:val="ru-RU"/>
        </w:rPr>
        <w:t xml:space="preserve"> </w:t>
      </w:r>
    </w:p>
    <w:p w:rsidR="005A37EF" w:rsidRPr="005A37EF" w:rsidRDefault="005A37EF" w:rsidP="005A37EF">
      <w:pPr>
        <w:rPr>
          <w:lang w:val="ru-RU"/>
        </w:rPr>
      </w:pPr>
      <w:r w:rsidRPr="005A37EF">
        <w:rPr>
          <w:b/>
          <w:bCs/>
          <w:lang w:val="ru-RU"/>
        </w:rPr>
        <w:t>Понятие дымовое тестирование</w:t>
      </w:r>
      <w:r w:rsidRPr="005A37EF">
        <w:rPr>
          <w:lang w:val="ru-RU"/>
        </w:rPr>
        <w:t xml:space="preserve"> пошло из инженерной среды:</w:t>
      </w:r>
    </w:p>
    <w:p w:rsidR="005A37EF" w:rsidRPr="005A37EF" w:rsidRDefault="005A37EF" w:rsidP="00BD4A56">
      <w:pPr>
        <w:rPr>
          <w:lang w:val="ru-RU"/>
        </w:rPr>
      </w:pPr>
      <w:r w:rsidRPr="005A37EF">
        <w:rPr>
          <w:lang w:val="ru-RU"/>
        </w:rPr>
        <w:t>"При вводе в эксплуатацию нового оборудования ("железа") считалось, что тестирование прошло удачно, если из установки не пошел дым."</w:t>
      </w:r>
    </w:p>
    <w:p w:rsidR="005A37EF" w:rsidRPr="005A37EF" w:rsidRDefault="005A37EF" w:rsidP="00BD4A56">
      <w:pPr>
        <w:rPr>
          <w:b/>
          <w:bCs/>
          <w:lang w:val="ru-RU"/>
        </w:rPr>
      </w:pPr>
      <w:r w:rsidRPr="005A37EF">
        <w:rPr>
          <w:lang w:val="ru-RU"/>
        </w:rPr>
        <w:t xml:space="preserve">В области же программного обеспечения, </w:t>
      </w:r>
      <w:r w:rsidRPr="005A37EF">
        <w:rPr>
          <w:i/>
          <w:lang w:val="ru-RU"/>
        </w:rPr>
        <w:t>дымовое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r w:rsidRPr="005A37EF">
        <w:rPr>
          <w:lang w:val="ru-RU"/>
        </w:rPr>
        <w:t>.</w:t>
      </w:r>
    </w:p>
    <w:p w:rsidR="005A37EF" w:rsidRPr="005A37EF" w:rsidRDefault="005A37EF" w:rsidP="005A37EF">
      <w:pPr>
        <w:rPr>
          <w:lang w:val="ru-RU"/>
        </w:rPr>
      </w:pPr>
      <w:r w:rsidRPr="005A37EF">
        <w:rPr>
          <w:b/>
          <w:bCs/>
          <w:lang w:val="ru-RU"/>
        </w:rPr>
        <w:t>Тестирование сборки:</w:t>
      </w:r>
    </w:p>
    <w:p w:rsidR="005A37EF" w:rsidRPr="005A37EF" w:rsidRDefault="00B04C23" w:rsidP="00BD4A56">
      <w:pPr>
        <w:rPr>
          <w:lang w:val="ru-RU"/>
        </w:rPr>
      </w:pPr>
      <w:r w:rsidRPr="005A37EF">
        <w:rPr>
          <w:lang w:val="ru-RU"/>
        </w:rPr>
        <w:t>Тестирование,</w:t>
      </w:r>
      <w:r w:rsidR="005A37EF" w:rsidRPr="005A37EF">
        <w:rPr>
          <w:lang w:val="ru-RU"/>
        </w:rPr>
        <w:t xml:space="preserve"> направленное на определение соответствия, выпущенной версии, критериям качества для начала тестирования. По своим целям является аналогом </w:t>
      </w:r>
      <w:r w:rsidR="005A37EF" w:rsidRPr="00BD4A56">
        <w:rPr>
          <w:lang w:val="ru-RU"/>
        </w:rPr>
        <w:t>Дымового Тестирования</w:t>
      </w:r>
      <w:r w:rsidR="005A37EF" w:rsidRPr="005A37EF">
        <w:rPr>
          <w:lang w:val="ru-RU"/>
        </w:rPr>
        <w:t>,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rsidR="005A37EF" w:rsidRPr="005A37EF" w:rsidRDefault="005A37EF" w:rsidP="00BD4A56">
      <w:pPr>
        <w:rPr>
          <w:lang w:val="ru-RU"/>
        </w:rPr>
      </w:pPr>
      <w:r w:rsidRPr="005A37EF">
        <w:rPr>
          <w:lang w:val="ru-RU"/>
        </w:rPr>
        <w:t xml:space="preserve">Тестирование на разных уровнях производится на протяжении всего жизненного цикла разработки и сопровождения программного обеспечения. Уровень тестирования определяет то, </w:t>
      </w:r>
      <w:r w:rsidRPr="005A37EF">
        <w:rPr>
          <w:b/>
          <w:lang w:val="ru-RU"/>
        </w:rPr>
        <w:t>над чем</w:t>
      </w:r>
      <w:r w:rsidRPr="005A37EF">
        <w:rPr>
          <w:lang w:val="ru-RU"/>
        </w:rPr>
        <w:t xml:space="preserve"> производятся тесты: над отдельным модулем, группой модулей или системой, в целом. Проведение тестирования на всех уровнях системы - это залог успешной реализации и сдачи проекта. </w:t>
      </w:r>
    </w:p>
    <w:p w:rsidR="005A37EF" w:rsidRPr="005A37EF" w:rsidRDefault="005A37EF" w:rsidP="00BD4A56">
      <w:pPr>
        <w:pStyle w:val="Heading3"/>
        <w:rPr>
          <w:lang w:val="ru-RU"/>
        </w:rPr>
      </w:pPr>
      <w:r w:rsidRPr="005A37EF">
        <w:rPr>
          <w:lang w:val="ru-RU"/>
        </w:rPr>
        <w:t>Уровни Тестирования</w:t>
      </w:r>
    </w:p>
    <w:p w:rsidR="005A37EF" w:rsidRPr="00BD4A56" w:rsidRDefault="005A37EF" w:rsidP="00BD4A56">
      <w:pPr>
        <w:pStyle w:val="ListParagraph"/>
        <w:numPr>
          <w:ilvl w:val="0"/>
          <w:numId w:val="16"/>
        </w:numPr>
        <w:rPr>
          <w:lang w:val="ru-RU"/>
        </w:rPr>
      </w:pPr>
      <w:proofErr w:type="spellStart"/>
      <w:r w:rsidRPr="00BD4A56">
        <w:rPr>
          <w:lang/>
        </w:rPr>
        <w:t>Компонентное</w:t>
      </w:r>
      <w:proofErr w:type="spellEnd"/>
      <w:r w:rsidRPr="00BD4A56">
        <w:rPr>
          <w:lang/>
        </w:rPr>
        <w:t xml:space="preserve"> </w:t>
      </w:r>
      <w:proofErr w:type="spellStart"/>
      <w:r w:rsidRPr="00BD4A56">
        <w:rPr>
          <w:lang/>
        </w:rPr>
        <w:t>или</w:t>
      </w:r>
      <w:proofErr w:type="spellEnd"/>
      <w:r w:rsidRPr="00BD4A56">
        <w:rPr>
          <w:lang/>
        </w:rPr>
        <w:t xml:space="preserve"> </w:t>
      </w:r>
      <w:proofErr w:type="spellStart"/>
      <w:r w:rsidRPr="00BD4A56">
        <w:rPr>
          <w:lang/>
        </w:rPr>
        <w:t>Модульное</w:t>
      </w:r>
      <w:proofErr w:type="spellEnd"/>
      <w:r w:rsidRPr="00BD4A56">
        <w:rPr>
          <w:lang/>
        </w:rPr>
        <w:t xml:space="preserve"> </w:t>
      </w:r>
      <w:proofErr w:type="spellStart"/>
      <w:r w:rsidRPr="00BD4A56">
        <w:rPr>
          <w:lang/>
        </w:rPr>
        <w:t>тестирование</w:t>
      </w:r>
      <w:proofErr w:type="spellEnd"/>
      <w:r w:rsidRPr="00BD4A56">
        <w:rPr>
          <w:lang/>
        </w:rPr>
        <w:t xml:space="preserve"> (Component Testing or Unit Testing)</w:t>
      </w:r>
      <w:r w:rsidRPr="00BD4A56">
        <w:rPr>
          <w:lang w:val="ru-RU"/>
        </w:rPr>
        <w:t xml:space="preserve"> </w:t>
      </w:r>
    </w:p>
    <w:p w:rsidR="005A37EF" w:rsidRPr="00BD4A56" w:rsidRDefault="005A37EF" w:rsidP="00BD4A56">
      <w:pPr>
        <w:pStyle w:val="ListParagraph"/>
        <w:numPr>
          <w:ilvl w:val="0"/>
          <w:numId w:val="16"/>
        </w:numPr>
        <w:rPr>
          <w:lang w:val="ru-RU"/>
        </w:rPr>
      </w:pPr>
      <w:proofErr w:type="spellStart"/>
      <w:r w:rsidRPr="00BD4A56">
        <w:rPr>
          <w:lang/>
        </w:rPr>
        <w:t>Интеграционное</w:t>
      </w:r>
      <w:proofErr w:type="spellEnd"/>
      <w:r w:rsidRPr="00BD4A56">
        <w:rPr>
          <w:lang/>
        </w:rPr>
        <w:t xml:space="preserve"> </w:t>
      </w:r>
      <w:proofErr w:type="spellStart"/>
      <w:r w:rsidRPr="00BD4A56">
        <w:rPr>
          <w:lang/>
        </w:rPr>
        <w:t>тестирование</w:t>
      </w:r>
      <w:proofErr w:type="spellEnd"/>
      <w:r w:rsidRPr="00BD4A56">
        <w:rPr>
          <w:lang/>
        </w:rPr>
        <w:t xml:space="preserve"> (Integration Testing)</w:t>
      </w:r>
      <w:r w:rsidRPr="00BD4A56">
        <w:rPr>
          <w:lang w:val="ru-RU"/>
        </w:rPr>
        <w:t xml:space="preserve"> </w:t>
      </w:r>
    </w:p>
    <w:p w:rsidR="005A37EF" w:rsidRPr="00BD4A56" w:rsidRDefault="005A37EF" w:rsidP="00BD4A56">
      <w:pPr>
        <w:pStyle w:val="ListParagraph"/>
        <w:numPr>
          <w:ilvl w:val="0"/>
          <w:numId w:val="16"/>
        </w:numPr>
        <w:rPr>
          <w:lang w:val="ru-RU"/>
        </w:rPr>
      </w:pPr>
      <w:proofErr w:type="spellStart"/>
      <w:r w:rsidRPr="00BD4A56">
        <w:rPr>
          <w:lang/>
        </w:rPr>
        <w:t>Системное</w:t>
      </w:r>
      <w:proofErr w:type="spellEnd"/>
      <w:r w:rsidRPr="00BD4A56">
        <w:rPr>
          <w:lang/>
        </w:rPr>
        <w:t xml:space="preserve"> </w:t>
      </w:r>
      <w:proofErr w:type="spellStart"/>
      <w:r w:rsidRPr="00BD4A56">
        <w:rPr>
          <w:lang/>
        </w:rPr>
        <w:t>тестирование</w:t>
      </w:r>
      <w:proofErr w:type="spellEnd"/>
      <w:r w:rsidRPr="00BD4A56">
        <w:rPr>
          <w:lang/>
        </w:rPr>
        <w:t xml:space="preserve"> (System Testing)</w:t>
      </w:r>
      <w:r w:rsidRPr="00BD4A56">
        <w:rPr>
          <w:lang w:val="ru-RU"/>
        </w:rPr>
        <w:t xml:space="preserve"> </w:t>
      </w:r>
    </w:p>
    <w:p w:rsidR="005A37EF" w:rsidRPr="00BD4A56" w:rsidRDefault="005A37EF" w:rsidP="00BD4A56">
      <w:pPr>
        <w:pStyle w:val="ListParagraph"/>
        <w:numPr>
          <w:ilvl w:val="0"/>
          <w:numId w:val="16"/>
        </w:numPr>
        <w:rPr>
          <w:b/>
          <w:lang w:val="ru-RU"/>
        </w:rPr>
      </w:pPr>
      <w:proofErr w:type="spellStart"/>
      <w:r w:rsidRPr="00BD4A56">
        <w:rPr>
          <w:lang/>
        </w:rPr>
        <w:t>Приемочное</w:t>
      </w:r>
      <w:proofErr w:type="spellEnd"/>
      <w:r w:rsidRPr="00BD4A56">
        <w:rPr>
          <w:lang/>
        </w:rPr>
        <w:t xml:space="preserve"> </w:t>
      </w:r>
      <w:proofErr w:type="spellStart"/>
      <w:r w:rsidRPr="00BD4A56">
        <w:rPr>
          <w:lang/>
        </w:rPr>
        <w:t>тестирование</w:t>
      </w:r>
      <w:proofErr w:type="spellEnd"/>
      <w:r w:rsidRPr="00BD4A56">
        <w:rPr>
          <w:lang/>
        </w:rPr>
        <w:t xml:space="preserve"> (Acceptance Testing)</w:t>
      </w:r>
      <w:r w:rsidRPr="00BD4A56">
        <w:rPr>
          <w:lang w:val="ru-RU"/>
        </w:rPr>
        <w:t xml:space="preserve"> </w:t>
      </w:r>
    </w:p>
    <w:p w:rsidR="005A37EF" w:rsidRPr="005A37EF" w:rsidRDefault="005A37EF" w:rsidP="00BD4A56">
      <w:pPr>
        <w:rPr>
          <w:lang w:val="ru-RU"/>
        </w:rPr>
      </w:pPr>
      <w:r w:rsidRPr="00BD4A56">
        <w:rPr>
          <w:i/>
          <w:lang w:val="ru-RU"/>
        </w:rPr>
        <w:t>Компонентное (модульное) тестирование</w:t>
      </w:r>
      <w:r w:rsidRPr="005A37EF">
        <w:rPr>
          <w:lang w:val="ru-RU"/>
        </w:rPr>
        <w:t xml:space="preserve">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 Обычно компонентное (модульное) тестирование </w:t>
      </w:r>
      <w:r w:rsidR="00BD4A56" w:rsidRPr="005A37EF">
        <w:rPr>
          <w:lang w:val="ru-RU"/>
        </w:rPr>
        <w:t>проводится,</w:t>
      </w:r>
      <w:r w:rsidRPr="005A37EF">
        <w:rPr>
          <w:lang w:val="ru-RU"/>
        </w:rPr>
        <w:t xml:space="preserve"> вызывая код, который необходимо проверить и при поддержке сред разработки, таких как </w:t>
      </w:r>
      <w:proofErr w:type="spellStart"/>
      <w:r w:rsidRPr="005A37EF">
        <w:rPr>
          <w:lang w:val="ru-RU"/>
        </w:rPr>
        <w:t>фреймворки</w:t>
      </w:r>
      <w:proofErr w:type="spellEnd"/>
      <w:r w:rsidRPr="005A37EF">
        <w:rPr>
          <w:lang w:val="ru-RU"/>
        </w:rPr>
        <w:t xml:space="preserve"> (</w:t>
      </w:r>
      <w:proofErr w:type="spellStart"/>
      <w:r w:rsidRPr="005A37EF">
        <w:rPr>
          <w:lang w:val="ru-RU"/>
        </w:rPr>
        <w:t>frameworks</w:t>
      </w:r>
      <w:proofErr w:type="spellEnd"/>
      <w:r w:rsidRPr="005A37EF">
        <w:rPr>
          <w:lang w:val="ru-RU"/>
        </w:rPr>
        <w:t xml:space="preserve"> - каркасы) для модульного тестирования или инструменты для отладки. Все найденные </w:t>
      </w:r>
      <w:r w:rsidRPr="00BD4A56">
        <w:rPr>
          <w:lang w:val="ru-RU"/>
        </w:rPr>
        <w:t>дефекты</w:t>
      </w:r>
      <w:r w:rsidRPr="005A37EF">
        <w:rPr>
          <w:lang w:val="ru-RU"/>
        </w:rPr>
        <w:t>, как правило исправляются в коде без формального их описания в системе менеджмента багов (</w:t>
      </w:r>
      <w:proofErr w:type="spellStart"/>
      <w:r w:rsidRPr="005A37EF">
        <w:rPr>
          <w:lang w:val="ru-RU"/>
        </w:rPr>
        <w:t>Bug</w:t>
      </w:r>
      <w:proofErr w:type="spellEnd"/>
      <w:r w:rsidRPr="005A37EF">
        <w:rPr>
          <w:lang w:val="ru-RU"/>
        </w:rPr>
        <w:t xml:space="preserve"> </w:t>
      </w:r>
      <w:proofErr w:type="spellStart"/>
      <w:r w:rsidRPr="005A37EF">
        <w:rPr>
          <w:lang w:val="ru-RU"/>
        </w:rPr>
        <w:t>Tracking</w:t>
      </w:r>
      <w:proofErr w:type="spellEnd"/>
      <w:r w:rsidRPr="005A37EF">
        <w:rPr>
          <w:lang w:val="ru-RU"/>
        </w:rPr>
        <w:t xml:space="preserve"> </w:t>
      </w:r>
      <w:proofErr w:type="spellStart"/>
      <w:r w:rsidRPr="005A37EF">
        <w:rPr>
          <w:lang w:val="ru-RU"/>
        </w:rPr>
        <w:t>System</w:t>
      </w:r>
      <w:proofErr w:type="spellEnd"/>
      <w:r w:rsidRPr="005A37EF">
        <w:rPr>
          <w:lang w:val="ru-RU"/>
        </w:rPr>
        <w:t>).</w:t>
      </w:r>
    </w:p>
    <w:p w:rsidR="005A37EF" w:rsidRPr="005A37EF" w:rsidRDefault="005A37EF" w:rsidP="00BD4A56">
      <w:pPr>
        <w:rPr>
          <w:lang w:val="ru-RU"/>
        </w:rPr>
      </w:pPr>
      <w:r w:rsidRPr="005A37EF">
        <w:rPr>
          <w:lang w:val="ru-RU"/>
        </w:rPr>
        <w:t xml:space="preserve">Один из наиболее эффективных подходов к компонентному (модульному) тестированию - это </w:t>
      </w:r>
      <w:r w:rsidRPr="00F16CD2">
        <w:rPr>
          <w:bCs/>
          <w:i/>
          <w:lang w:val="ru-RU"/>
        </w:rPr>
        <w:t>подготовка автоматизированных тестов</w:t>
      </w:r>
      <w:r w:rsidRPr="005A37EF">
        <w:rPr>
          <w:lang w:val="ru-RU"/>
        </w:rPr>
        <w:t xml:space="preserve"> до начала основного кодирования (разработки) программного обеспечения. Это называется разработка от тестирования (</w:t>
      </w:r>
      <w:proofErr w:type="spellStart"/>
      <w:r w:rsidRPr="005A37EF">
        <w:rPr>
          <w:lang w:val="ru-RU"/>
        </w:rPr>
        <w:t>test-driven</w:t>
      </w:r>
      <w:proofErr w:type="spellEnd"/>
      <w:r w:rsidRPr="005A37EF">
        <w:rPr>
          <w:lang w:val="ru-RU"/>
        </w:rPr>
        <w:t xml:space="preserve"> </w:t>
      </w:r>
      <w:proofErr w:type="spellStart"/>
      <w:r w:rsidRPr="005A37EF">
        <w:rPr>
          <w:lang w:val="ru-RU"/>
        </w:rPr>
        <w:t>development</w:t>
      </w:r>
      <w:proofErr w:type="spellEnd"/>
      <w:r w:rsidRPr="005A37EF">
        <w:rPr>
          <w:lang w:val="ru-RU"/>
        </w:rPr>
        <w:t>) или подход тестирования вначале (</w:t>
      </w:r>
      <w:proofErr w:type="spellStart"/>
      <w:r w:rsidRPr="005A37EF">
        <w:rPr>
          <w:lang w:val="ru-RU"/>
        </w:rPr>
        <w:t>test</w:t>
      </w:r>
      <w:proofErr w:type="spellEnd"/>
      <w:r w:rsidRPr="005A37EF">
        <w:rPr>
          <w:lang w:val="ru-RU"/>
        </w:rPr>
        <w:t xml:space="preserve"> </w:t>
      </w:r>
      <w:proofErr w:type="spellStart"/>
      <w:r w:rsidRPr="005A37EF">
        <w:rPr>
          <w:lang w:val="ru-RU"/>
        </w:rPr>
        <w:t>first</w:t>
      </w:r>
      <w:proofErr w:type="spellEnd"/>
      <w:r w:rsidRPr="005A37EF">
        <w:rPr>
          <w:lang w:val="ru-RU"/>
        </w:rPr>
        <w:t xml:space="preserve"> </w:t>
      </w:r>
      <w:proofErr w:type="spellStart"/>
      <w:r w:rsidRPr="005A37EF">
        <w:rPr>
          <w:lang w:val="ru-RU"/>
        </w:rPr>
        <w:t>approach</w:t>
      </w:r>
      <w:proofErr w:type="spellEnd"/>
      <w:r w:rsidRPr="005A37EF">
        <w:rPr>
          <w:lang w:val="ru-RU"/>
        </w:rPr>
        <w:t xml:space="preserve">).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w:t>
      </w:r>
      <w:r w:rsidR="00BD4A56" w:rsidRPr="005A37EF">
        <w:rPr>
          <w:lang w:val="ru-RU"/>
        </w:rPr>
        <w:t>до тех пор, пока</w:t>
      </w:r>
      <w:r w:rsidRPr="005A37EF">
        <w:rPr>
          <w:lang w:val="ru-RU"/>
        </w:rPr>
        <w:t xml:space="preserve"> все тесты не будут успешно пройдены. </w:t>
      </w:r>
    </w:p>
    <w:p w:rsidR="005A37EF" w:rsidRPr="005A37EF" w:rsidRDefault="005A37EF" w:rsidP="00B04C23">
      <w:pPr>
        <w:pStyle w:val="Heading3"/>
        <w:rPr>
          <w:lang w:val="ru-RU"/>
        </w:rPr>
      </w:pPr>
      <w:r w:rsidRPr="005A37EF">
        <w:rPr>
          <w:lang w:val="ru-RU"/>
        </w:rPr>
        <w:t>Разница между компонентным и модульным тестированием</w:t>
      </w:r>
    </w:p>
    <w:p w:rsidR="005A37EF" w:rsidRPr="00B04C23" w:rsidRDefault="005A37EF" w:rsidP="00B04C23">
      <w:pPr>
        <w:rPr>
          <w:lang w:val="ru-RU"/>
        </w:rPr>
      </w:pPr>
      <w:proofErr w:type="spellStart"/>
      <w:r w:rsidRPr="005A37EF">
        <w:rPr>
          <w:lang w:val="ru-RU"/>
        </w:rPr>
        <w:t>По-существу</w:t>
      </w:r>
      <w:proofErr w:type="spellEnd"/>
      <w:r w:rsidRPr="005A37EF">
        <w:rPr>
          <w:lang w:val="ru-RU"/>
        </w:rPr>
        <w:t xml:space="preserve"> эти уровни тестирования представляют одно и тоже,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r w:rsidRPr="005A37EF">
        <w:rPr>
          <w:lang w:val="ru-RU"/>
        </w:rPr>
        <w:tab/>
      </w:r>
    </w:p>
    <w:p w:rsidR="005A37EF" w:rsidRPr="005A37EF" w:rsidRDefault="005A37EF" w:rsidP="00B04C23">
      <w:pPr>
        <w:rPr>
          <w:lang w:val="ru-RU"/>
        </w:rPr>
      </w:pPr>
      <w:r w:rsidRPr="005A37EF">
        <w:rPr>
          <w:b/>
          <w:bCs/>
          <w:lang w:val="ru-RU"/>
        </w:rPr>
        <w:t>Интеграционное тестирование</w:t>
      </w:r>
      <w:r w:rsidRPr="005A37EF">
        <w:rPr>
          <w:lang w:val="ru-RU"/>
        </w:rPr>
        <w:t xml:space="preserve">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rsidR="005A37EF" w:rsidRPr="005A37EF" w:rsidRDefault="005A37EF" w:rsidP="00B04C23">
      <w:pPr>
        <w:rPr>
          <w:lang w:val="ru-RU"/>
        </w:rPr>
      </w:pPr>
    </w:p>
    <w:p w:rsidR="005A37EF" w:rsidRPr="005A37EF" w:rsidRDefault="005A37EF" w:rsidP="005A37EF">
      <w:pPr>
        <w:rPr>
          <w:lang w:val="ru-RU"/>
        </w:rPr>
      </w:pPr>
      <w:r w:rsidRPr="00B04C23">
        <w:rPr>
          <w:lang w:val="ru-RU"/>
        </w:rPr>
        <w:lastRenderedPageBreak/>
        <w:t xml:space="preserve">Основной задачей </w:t>
      </w:r>
      <w:r w:rsidRPr="00B04C23">
        <w:rPr>
          <w:bCs/>
          <w:lang w:val="ru-RU"/>
        </w:rPr>
        <w:t>системного тестирования</w:t>
      </w:r>
      <w:r w:rsidRPr="00B04C23">
        <w:rPr>
          <w:lang w:val="ru-RU"/>
        </w:rPr>
        <w:t xml:space="preserve"> является </w:t>
      </w:r>
      <w:r w:rsidRPr="00B04C23">
        <w:rPr>
          <w:bCs/>
          <w:lang w:val="ru-RU"/>
        </w:rPr>
        <w:t>проверка как функциональных, так и не функциональных требований в системе в целом</w:t>
      </w:r>
      <w:r w:rsidRPr="00B04C23">
        <w:rPr>
          <w:lang w:val="ru-RU"/>
        </w:rPr>
        <w:t>.</w:t>
      </w:r>
      <w:r w:rsidRPr="005A37EF">
        <w:rPr>
          <w:lang w:val="ru-RU"/>
        </w:rPr>
        <w:t xml:space="preserve"> При этом выявляются </w:t>
      </w:r>
      <w:r w:rsidRPr="00BD4A56">
        <w:rPr>
          <w:lang w:val="ru-RU"/>
        </w:rPr>
        <w:t>дефекты</w:t>
      </w:r>
      <w:r w:rsidRPr="005A37EF">
        <w:rPr>
          <w:lang w:val="ru-RU"/>
        </w:rPr>
        <w:t xml:space="preserve">, такие как неверное использование ресурсов системы, непредусмотренные комбинации данных пользовательского </w:t>
      </w:r>
      <w:r w:rsidRPr="00B04C23">
        <w:rPr>
          <w:lang w:val="ru-RU"/>
        </w:rPr>
        <w:t>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r w:rsidR="00B04C23">
        <w:rPr>
          <w:lang w:val="ru-RU"/>
        </w:rPr>
        <w:t xml:space="preserve"> </w:t>
      </w:r>
    </w:p>
    <w:p w:rsidR="005A37EF" w:rsidRPr="005A37EF" w:rsidRDefault="005A37EF" w:rsidP="00B04C23">
      <w:pPr>
        <w:rPr>
          <w:lang w:val="ru-RU"/>
        </w:rPr>
      </w:pPr>
      <w:r w:rsidRPr="005A37EF">
        <w:rPr>
          <w:lang w:val="ru-RU"/>
        </w:rPr>
        <w:t>Формальный процесс тестирования, который проверяет соответствие системы требованиям и проводится с целью:</w:t>
      </w:r>
    </w:p>
    <w:p w:rsidR="005A37EF" w:rsidRPr="00B04C23" w:rsidRDefault="005A37EF" w:rsidP="00B04C23">
      <w:pPr>
        <w:pStyle w:val="ListParagraph"/>
        <w:numPr>
          <w:ilvl w:val="0"/>
          <w:numId w:val="17"/>
        </w:numPr>
        <w:rPr>
          <w:lang w:val="ru-RU"/>
        </w:rPr>
      </w:pPr>
      <w:r w:rsidRPr="00B04C23">
        <w:rPr>
          <w:lang w:val="ru-RU"/>
        </w:rPr>
        <w:t xml:space="preserve">определения удовлетворяет ли система приемочным критериям; </w:t>
      </w:r>
    </w:p>
    <w:p w:rsidR="005A37EF" w:rsidRPr="00B04C23" w:rsidRDefault="005A37EF" w:rsidP="00B04C23">
      <w:pPr>
        <w:pStyle w:val="ListParagraph"/>
        <w:numPr>
          <w:ilvl w:val="0"/>
          <w:numId w:val="17"/>
        </w:numPr>
        <w:rPr>
          <w:b/>
          <w:lang w:val="ru-RU"/>
        </w:rPr>
      </w:pPr>
      <w:r w:rsidRPr="00B04C23">
        <w:rPr>
          <w:lang w:val="ru-RU"/>
        </w:rPr>
        <w:t xml:space="preserve">вынесения решения заказчиком или другим уполномоченным лицом принимается приложение или нет. </w:t>
      </w:r>
    </w:p>
    <w:p w:rsidR="00B04C23" w:rsidRPr="00B04C23" w:rsidRDefault="00B04C23" w:rsidP="00B04C23">
      <w:pPr>
        <w:pStyle w:val="Heading3"/>
        <w:rPr>
          <w:lang w:val="ru-RU"/>
        </w:rPr>
      </w:pPr>
      <w:r>
        <w:rPr>
          <w:lang w:val="ru-RU"/>
        </w:rPr>
        <w:t>Тест дизайн</w:t>
      </w:r>
    </w:p>
    <w:p w:rsidR="005A37EF" w:rsidRPr="005A37EF" w:rsidRDefault="005A37EF" w:rsidP="005A37EF">
      <w:pPr>
        <w:rPr>
          <w:lang w:val="ru-RU"/>
        </w:rPr>
      </w:pPr>
      <w:r w:rsidRPr="005A37EF">
        <w:rPr>
          <w:b/>
          <w:lang w:val="ru-RU"/>
        </w:rPr>
        <w:t>Тест дизайн</w:t>
      </w:r>
      <w:r w:rsidRPr="005A37EF">
        <w:rPr>
          <w:lang w:val="ru-RU"/>
        </w:rPr>
        <w:t xml:space="preserve"> – это этап процесса тестирования ПО, на котором проектируются и создаются тестовые случаи (тест кейсы), в соответствии с определёнными ранее критериями качества и целями тестирования.</w:t>
      </w:r>
    </w:p>
    <w:p w:rsidR="005A37EF" w:rsidRPr="005A37EF" w:rsidRDefault="005A37EF" w:rsidP="00B04C23">
      <w:pPr>
        <w:pStyle w:val="Heading4"/>
        <w:rPr>
          <w:lang w:val="ru-RU"/>
        </w:rPr>
      </w:pPr>
      <w:r w:rsidRPr="005A37EF">
        <w:rPr>
          <w:lang w:val="ru-RU"/>
        </w:rPr>
        <w:t>План работы над тест дизайном</w:t>
      </w:r>
    </w:p>
    <w:p w:rsidR="005A37EF" w:rsidRPr="00B04C23" w:rsidRDefault="005A37EF" w:rsidP="00B04C23">
      <w:pPr>
        <w:pStyle w:val="ListParagraph"/>
        <w:numPr>
          <w:ilvl w:val="0"/>
          <w:numId w:val="18"/>
        </w:numPr>
        <w:rPr>
          <w:lang w:val="ru-RU"/>
        </w:rPr>
      </w:pPr>
      <w:r w:rsidRPr="00B04C23">
        <w:rPr>
          <w:lang w:val="ru-RU"/>
        </w:rPr>
        <w:t xml:space="preserve">анализ имеющихся проектных артефактов: документация (спецификации, требования, планы), модели, исполняемый код и т.д. </w:t>
      </w:r>
    </w:p>
    <w:p w:rsidR="005A37EF" w:rsidRPr="00B04C23" w:rsidRDefault="005A37EF" w:rsidP="00B04C23">
      <w:pPr>
        <w:pStyle w:val="ListParagraph"/>
        <w:numPr>
          <w:ilvl w:val="0"/>
          <w:numId w:val="18"/>
        </w:numPr>
        <w:rPr>
          <w:lang w:val="ru-RU"/>
        </w:rPr>
      </w:pPr>
      <w:r w:rsidRPr="00B04C23">
        <w:rPr>
          <w:lang w:val="ru-RU"/>
        </w:rPr>
        <w:t>написание спецификации по тест дизайну (</w:t>
      </w:r>
      <w:r w:rsidRPr="00BD4A56">
        <w:rPr>
          <w:lang/>
        </w:rPr>
        <w:t>Test</w:t>
      </w:r>
      <w:r w:rsidRPr="00B04C23">
        <w:rPr>
          <w:lang w:val="ru-RU"/>
        </w:rPr>
        <w:t xml:space="preserve"> </w:t>
      </w:r>
      <w:r w:rsidRPr="00BD4A56">
        <w:rPr>
          <w:lang/>
        </w:rPr>
        <w:t>Design</w:t>
      </w:r>
      <w:r w:rsidRPr="00B04C23">
        <w:rPr>
          <w:lang w:val="ru-RU"/>
        </w:rPr>
        <w:t xml:space="preserve"> </w:t>
      </w:r>
      <w:r w:rsidRPr="00BD4A56">
        <w:rPr>
          <w:lang/>
        </w:rPr>
        <w:t>Specification</w:t>
      </w:r>
      <w:r w:rsidRPr="00B04C23">
        <w:rPr>
          <w:lang w:val="ru-RU"/>
        </w:rPr>
        <w:t xml:space="preserve">) </w:t>
      </w:r>
    </w:p>
    <w:p w:rsidR="005A37EF" w:rsidRPr="00B04C23" w:rsidRDefault="005A37EF" w:rsidP="00B04C23">
      <w:pPr>
        <w:pStyle w:val="ListParagraph"/>
        <w:numPr>
          <w:ilvl w:val="0"/>
          <w:numId w:val="18"/>
        </w:numPr>
        <w:rPr>
          <w:lang w:val="ru-RU"/>
        </w:rPr>
      </w:pPr>
      <w:r w:rsidRPr="00B04C23">
        <w:rPr>
          <w:lang w:val="ru-RU"/>
        </w:rPr>
        <w:t xml:space="preserve">проектирование и создание </w:t>
      </w:r>
      <w:r w:rsidRPr="00B04C23">
        <w:rPr>
          <w:lang w:val="ru-RU"/>
        </w:rPr>
        <w:t>тестовых случаев (</w:t>
      </w:r>
      <w:r w:rsidRPr="00BD4A56">
        <w:rPr>
          <w:lang/>
        </w:rPr>
        <w:t>Test</w:t>
      </w:r>
      <w:r w:rsidRPr="00B04C23">
        <w:rPr>
          <w:lang w:val="ru-RU"/>
        </w:rPr>
        <w:t xml:space="preserve"> </w:t>
      </w:r>
      <w:r w:rsidRPr="00BD4A56">
        <w:rPr>
          <w:lang/>
        </w:rPr>
        <w:t>Cases</w:t>
      </w:r>
      <w:r w:rsidRPr="00B04C23">
        <w:rPr>
          <w:lang w:val="ru-RU"/>
        </w:rPr>
        <w:t>)</w:t>
      </w:r>
      <w:r w:rsidRPr="00B04C23">
        <w:rPr>
          <w:lang w:val="ru-RU"/>
        </w:rPr>
        <w:t xml:space="preserve"> </w:t>
      </w:r>
    </w:p>
    <w:p w:rsidR="005A37EF" w:rsidRPr="005A37EF" w:rsidRDefault="005A37EF" w:rsidP="00B04C23">
      <w:pPr>
        <w:pStyle w:val="Heading4"/>
        <w:rPr>
          <w:lang w:val="ru-RU"/>
        </w:rPr>
      </w:pPr>
      <w:r w:rsidRPr="005A37EF">
        <w:rPr>
          <w:lang w:val="ru-RU"/>
        </w:rPr>
        <w:t>Роли, ответственные за тест дизайн</w:t>
      </w:r>
    </w:p>
    <w:p w:rsidR="005A37EF" w:rsidRPr="00B04C23" w:rsidRDefault="005A37EF" w:rsidP="00B04C23">
      <w:pPr>
        <w:pStyle w:val="ListParagraph"/>
        <w:numPr>
          <w:ilvl w:val="0"/>
          <w:numId w:val="19"/>
        </w:numPr>
        <w:rPr>
          <w:lang w:val="ru-RU"/>
        </w:rPr>
      </w:pPr>
      <w:r w:rsidRPr="00B04C23">
        <w:rPr>
          <w:lang w:val="ru-RU"/>
        </w:rPr>
        <w:t>Тест аналитик - определяет "</w:t>
      </w:r>
      <w:r w:rsidRPr="00B04C23">
        <w:rPr>
          <w:b/>
          <w:lang w:val="ru-RU"/>
        </w:rPr>
        <w:t>ЧТО тестировать?</w:t>
      </w:r>
      <w:r w:rsidRPr="00B04C23">
        <w:rPr>
          <w:lang w:val="ru-RU"/>
        </w:rPr>
        <w:t xml:space="preserve">" </w:t>
      </w:r>
    </w:p>
    <w:p w:rsidR="005A37EF" w:rsidRPr="00B04C23" w:rsidRDefault="005A37EF" w:rsidP="00B04C23">
      <w:pPr>
        <w:pStyle w:val="ListParagraph"/>
        <w:numPr>
          <w:ilvl w:val="0"/>
          <w:numId w:val="19"/>
        </w:numPr>
        <w:rPr>
          <w:lang w:val="ru-RU"/>
        </w:rPr>
      </w:pPr>
      <w:r w:rsidRPr="00B04C23">
        <w:rPr>
          <w:lang w:val="ru-RU"/>
        </w:rPr>
        <w:t>Тест дизайнер - определяет "</w:t>
      </w:r>
      <w:r w:rsidRPr="00B04C23">
        <w:rPr>
          <w:b/>
          <w:lang w:val="ru-RU"/>
        </w:rPr>
        <w:t>КАК тестировать?</w:t>
      </w:r>
      <w:r w:rsidRPr="00B04C23">
        <w:rPr>
          <w:lang w:val="ru-RU"/>
        </w:rPr>
        <w:t xml:space="preserve">" </w:t>
      </w:r>
    </w:p>
    <w:p w:rsidR="00784917" w:rsidRPr="005A37EF" w:rsidRDefault="005A37EF">
      <w:pPr>
        <w:rPr>
          <w:lang w:val="ru-RU"/>
        </w:rPr>
      </w:pPr>
      <w:r w:rsidRPr="005A37EF">
        <w:rPr>
          <w:lang w:val="ru-RU"/>
        </w:rPr>
        <w:t xml:space="preserve">Попросту говоря, задача тест аналитиков и дизайнеров сводится к тому, </w:t>
      </w:r>
      <w:r w:rsidR="009855F0" w:rsidRPr="005A37EF">
        <w:rPr>
          <w:lang w:val="ru-RU"/>
        </w:rPr>
        <w:t>чтобы,</w:t>
      </w:r>
      <w:r w:rsidRPr="005A37EF">
        <w:rPr>
          <w:lang w:val="ru-RU"/>
        </w:rPr>
        <w:t xml:space="preserve"> используя различные стратегии и </w:t>
      </w:r>
      <w:r w:rsidRPr="00BD4A56">
        <w:rPr>
          <w:lang w:val="ru-RU"/>
        </w:rPr>
        <w:t>техники тест дизайна</w:t>
      </w:r>
      <w:r w:rsidRPr="005A37EF">
        <w:rPr>
          <w:lang w:val="ru-RU"/>
        </w:rPr>
        <w:t xml:space="preserve">, создать набор тестовых случаев, обеспечивающий оптимальное </w:t>
      </w:r>
      <w:r w:rsidRPr="00BD4A56">
        <w:rPr>
          <w:lang w:val="ru-RU"/>
        </w:rPr>
        <w:t>тестовое покрытие</w:t>
      </w:r>
      <w:r w:rsidRPr="005A37EF">
        <w:rPr>
          <w:lang w:val="ru-RU"/>
        </w:rPr>
        <w:t xml:space="preserve"> тестируемого приложения. Однако, на большинстве проектов эти роли не выделяется, а доверяется обычным </w:t>
      </w:r>
      <w:proofErr w:type="spellStart"/>
      <w:r w:rsidRPr="005A37EF">
        <w:rPr>
          <w:lang w:val="ru-RU"/>
        </w:rPr>
        <w:t>тестировщикам</w:t>
      </w:r>
      <w:proofErr w:type="spellEnd"/>
      <w:r w:rsidRPr="005A37EF">
        <w:rPr>
          <w:lang w:val="ru-RU"/>
        </w:rPr>
        <w:t xml:space="preserve">, что не всегда положительно сказывается на качестве тестов, тестировании и, как из этого следует, на </w:t>
      </w:r>
      <w:r w:rsidRPr="00BD4A56">
        <w:rPr>
          <w:lang w:val="ru-RU"/>
        </w:rPr>
        <w:t>качестве программного обеспечения</w:t>
      </w:r>
      <w:r w:rsidRPr="005A37EF">
        <w:rPr>
          <w:lang w:val="ru-RU"/>
        </w:rPr>
        <w:t xml:space="preserve"> (конечного продукта</w:t>
      </w:r>
      <w:bookmarkStart w:id="0" w:name="_GoBack"/>
      <w:bookmarkEnd w:id="0"/>
      <w:r w:rsidRPr="005A37EF">
        <w:rPr>
          <w:lang w:val="ru-RU"/>
        </w:rPr>
        <w:t>).</w:t>
      </w:r>
    </w:p>
    <w:sectPr w:rsidR="00784917" w:rsidRPr="005A37EF">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name w:val="WW8Num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4"/>
    <w:multiLevelType w:val="multilevel"/>
    <w:tmpl w:val="00000004"/>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5"/>
    <w:multiLevelType w:val="multilevel"/>
    <w:tmpl w:val="00000005"/>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6"/>
    <w:multiLevelType w:val="multilevel"/>
    <w:tmpl w:val="00000006"/>
    <w:name w:val="WW8Num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000007"/>
    <w:multiLevelType w:val="multilevel"/>
    <w:tmpl w:val="00000007"/>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8"/>
    <w:multiLevelType w:val="multilevel"/>
    <w:tmpl w:val="00000008"/>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9"/>
    <w:multiLevelType w:val="multilevel"/>
    <w:tmpl w:val="00000009"/>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A"/>
    <w:multiLevelType w:val="multilevel"/>
    <w:tmpl w:val="0000000A"/>
    <w:name w:val="WW8Num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B"/>
    <w:multiLevelType w:val="multilevel"/>
    <w:tmpl w:val="0000000B"/>
    <w:name w:val="WW8Num1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15:restartNumberingAfterBreak="0">
    <w:nsid w:val="1C1D478E"/>
    <w:multiLevelType w:val="hybridMultilevel"/>
    <w:tmpl w:val="C256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F2D40"/>
    <w:multiLevelType w:val="hybridMultilevel"/>
    <w:tmpl w:val="74AA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F53D7"/>
    <w:multiLevelType w:val="hybridMultilevel"/>
    <w:tmpl w:val="4C8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25FC3"/>
    <w:multiLevelType w:val="hybridMultilevel"/>
    <w:tmpl w:val="FC8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A7802"/>
    <w:multiLevelType w:val="hybridMultilevel"/>
    <w:tmpl w:val="4FF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650A8"/>
    <w:multiLevelType w:val="hybridMultilevel"/>
    <w:tmpl w:val="EBA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02E38"/>
    <w:multiLevelType w:val="hybridMultilevel"/>
    <w:tmpl w:val="C5EA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E5F62"/>
    <w:multiLevelType w:val="hybridMultilevel"/>
    <w:tmpl w:val="182CB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80885"/>
    <w:multiLevelType w:val="hybridMultilevel"/>
    <w:tmpl w:val="1FBA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4"/>
  </w:num>
  <w:num w:numId="13">
    <w:abstractNumId w:val="12"/>
  </w:num>
  <w:num w:numId="14">
    <w:abstractNumId w:val="17"/>
  </w:num>
  <w:num w:numId="15">
    <w:abstractNumId w:val="16"/>
  </w:num>
  <w:num w:numId="16">
    <w:abstractNumId w:val="18"/>
  </w:num>
  <w:num w:numId="17">
    <w:abstractNumId w:val="10"/>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C2"/>
    <w:rsid w:val="005A37EF"/>
    <w:rsid w:val="00784917"/>
    <w:rsid w:val="009855F0"/>
    <w:rsid w:val="009C38C2"/>
    <w:rsid w:val="00B04C23"/>
    <w:rsid w:val="00BD4A56"/>
    <w:rsid w:val="00F1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DAB6"/>
  <w15:chartTrackingRefBased/>
  <w15:docId w15:val="{98777D4B-8931-436E-930C-B113F457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A3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7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7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EF"/>
    <w:rPr>
      <w:color w:val="0563C1" w:themeColor="hyperlink"/>
      <w:u w:val="single"/>
    </w:rPr>
  </w:style>
  <w:style w:type="paragraph" w:styleId="ListParagraph">
    <w:name w:val="List Paragraph"/>
    <w:basedOn w:val="Normal"/>
    <w:uiPriority w:val="34"/>
    <w:qFormat/>
    <w:rsid w:val="005A37EF"/>
    <w:pPr>
      <w:ind w:left="720"/>
      <w:contextualSpacing/>
    </w:pPr>
  </w:style>
  <w:style w:type="character" w:customStyle="1" w:styleId="Heading2Char">
    <w:name w:val="Heading 2 Char"/>
    <w:basedOn w:val="DefaultParagraphFont"/>
    <w:link w:val="Heading2"/>
    <w:uiPriority w:val="9"/>
    <w:rsid w:val="005A3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37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7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3</cp:revision>
  <dcterms:created xsi:type="dcterms:W3CDTF">2015-12-19T16:59:00Z</dcterms:created>
  <dcterms:modified xsi:type="dcterms:W3CDTF">2015-12-19T17:08:00Z</dcterms:modified>
</cp:coreProperties>
</file>